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839FCA" w14:textId="77777777" w:rsidR="00D0450C" w:rsidRDefault="00D0450C">
      <w:pPr>
        <w:suppressAutoHyphens w:val="0"/>
        <w:autoSpaceDE/>
        <w:rPr>
          <w:rFonts w:eastAsiaTheme="minorEastAsia"/>
        </w:rPr>
        <w:sectPr w:rsidR="00D0450C" w:rsidSect="005E13AD">
          <w:headerReference w:type="default" r:id="rId7"/>
          <w:type w:val="continuous"/>
          <w:pgSz w:w="12240" w:h="15840"/>
          <w:pgMar w:top="1440" w:right="1080" w:bottom="1440" w:left="1080" w:header="432" w:footer="1080" w:gutter="0"/>
          <w:pgNumType w:start="225"/>
          <w:cols w:num="2" w:space="454"/>
          <w:docGrid w:linePitch="360"/>
        </w:sectPr>
      </w:pPr>
    </w:p>
    <w:p w14:paraId="7A95EA16" w14:textId="77777777" w:rsidR="00FD4357" w:rsidRDefault="00793B10" w:rsidP="006713D9">
      <w:pPr>
        <w:pStyle w:val="Heading"/>
        <w:rPr>
          <w:rFonts w:eastAsiaTheme="minorEastAsia"/>
          <w:lang w:eastAsia="ko-KR"/>
        </w:rPr>
      </w:pP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[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양식1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] 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202</w:t>
      </w:r>
      <w:r w:rsidR="006F3F2C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1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proofErr w:type="spellStart"/>
      <w:r w:rsidR="006F3F2C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데이터사이언스</w:t>
      </w:r>
      <w:proofErr w:type="spellEnd"/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 w:rsidR="006F3F2C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‘</w:t>
      </w:r>
      <w:r w:rsidR="004B79D3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나만의 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프로젝트</w:t>
      </w:r>
      <w:r w:rsidR="006F3F2C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’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 w:rsidR="00A93EAD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계획</w:t>
      </w:r>
      <w:r w:rsidR="008A155A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서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2"/>
        <w:gridCol w:w="4559"/>
        <w:gridCol w:w="2249"/>
      </w:tblGrid>
      <w:tr w:rsidR="00FD4357" w:rsidRPr="00102BC5" w14:paraId="785F82E9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248CC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항목</w:t>
            </w:r>
            <w:proofErr w:type="spellEnd"/>
          </w:p>
          <w:p w14:paraId="5DEFAF39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Topic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21F3E0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내용</w:t>
            </w:r>
            <w:proofErr w:type="spellEnd"/>
          </w:p>
          <w:p w14:paraId="6495ADDE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Content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3C0127" w14:textId="77777777" w:rsidR="00D0450C" w:rsidRPr="00102BC5" w:rsidRDefault="00AC408B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비고</w:t>
            </w:r>
          </w:p>
          <w:p w14:paraId="62051766" w14:textId="77777777" w:rsidR="00D0450C" w:rsidRPr="00102BC5" w:rsidRDefault="00AC408B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N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ote</w:t>
            </w:r>
          </w:p>
        </w:tc>
      </w:tr>
      <w:tr w:rsidR="00FD4357" w:rsidRPr="00102BC5" w14:paraId="1E5FF93E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2E2334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팀이름</w:t>
            </w:r>
            <w:proofErr w:type="spellEnd"/>
          </w:p>
          <w:p w14:paraId="1C092D6D" w14:textId="77777777" w:rsidR="00D0450C" w:rsidRPr="00102BC5" w:rsidRDefault="00103760" w:rsidP="00103760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Team Name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07688" w14:textId="1430B3DA" w:rsidR="00D0450C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딜러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701846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03760" w:rsidRPr="00102BC5" w14:paraId="47F5ED64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E981C2" w14:textId="77777777" w:rsidR="00103760" w:rsidRPr="00102BC5" w:rsidRDefault="00103760" w:rsidP="00103760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팀원이름</w:t>
            </w:r>
            <w:proofErr w:type="spellEnd"/>
          </w:p>
          <w:p w14:paraId="3323DF32" w14:textId="77777777" w:rsidR="00103760" w:rsidRPr="00102BC5" w:rsidRDefault="00103760" w:rsidP="00103760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Team Members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19BD74" w14:textId="77777777" w:rsidR="00103760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2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01600282 </w:t>
            </w:r>
            <w:proofErr w:type="spell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엄기산</w:t>
            </w:r>
            <w:proofErr w:type="spellEnd"/>
          </w:p>
          <w:p w14:paraId="6D8FA956" w14:textId="77777777" w:rsidR="009277B8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02365457" w14:textId="0349C66B" w:rsidR="009277B8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2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01600294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임승호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4E328B" w14:textId="77777777" w:rsidR="00103760" w:rsidRPr="00102BC5" w:rsidRDefault="00103760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14:paraId="590DD2ED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A0FFA7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제목</w:t>
            </w:r>
            <w:proofErr w:type="spellEnd"/>
          </w:p>
          <w:p w14:paraId="7B7C79D7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Title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B2A107" w14:textId="0EB4F45D" w:rsidR="00D0450C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중고차 거래 데이터셋을 통한</w:t>
            </w:r>
          </w:p>
          <w:p w14:paraId="715B1494" w14:textId="25AE7FD8" w:rsidR="009277B8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중고차 시세 </w:t>
            </w:r>
            <w:r w:rsidR="00A1527F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예측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316C1F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FD4357" w:rsidRPr="00102BC5" w14:paraId="1CA1B87E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61BCFF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목적 (프로젝트로 해결하고 싶은 문제)</w:t>
            </w:r>
          </w:p>
          <w:p w14:paraId="7A9C2F84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Objective (what you want to solve)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D7D397" w14:textId="26D0842E" w:rsidR="009277B8" w:rsidRPr="00102BC5" w:rsidRDefault="009277B8" w:rsidP="009277B8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중고차를 사거나 판매를 할 때 보다 정확한 시세를 알고 현명한 거래를 할 수 있도록 도와준다.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DD2357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FD4357" w:rsidRPr="00102BC5" w14:paraId="6380EE65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2F853B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프로젝트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요약</w:t>
            </w:r>
            <w:proofErr w:type="spellEnd"/>
          </w:p>
          <w:p w14:paraId="5116D889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Project Summary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7DF123" w14:textId="776DABD5" w:rsidR="00D0450C" w:rsidRPr="00102BC5" w:rsidRDefault="009277B8" w:rsidP="009277B8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거래할 중고차의 정보를 넣어 예상 가격을 측정한다.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B5BE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FD4357" w:rsidRPr="00102BC5" w14:paraId="7BED0E62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6979E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모델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입력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출력</w:t>
            </w:r>
            <w:proofErr w:type="spellEnd"/>
          </w:p>
          <w:p w14:paraId="03337D11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Model / Input / Output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7F5D" w14:textId="37E4AC8C" w:rsidR="00D0450C" w:rsidRPr="00A1527F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모델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55ED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ANN</w:t>
            </w:r>
          </w:p>
          <w:p w14:paraId="54888011" w14:textId="1F980BFA" w:rsidR="009277B8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입력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차종,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연도,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주행거리,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유종,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기어,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연비</w:t>
            </w:r>
          </w:p>
          <w:p w14:paraId="6951A188" w14:textId="691B8880" w:rsidR="009277B8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출력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가격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AECCA0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FD4357" w:rsidRPr="00102BC5" w14:paraId="44ECC442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4DB3F8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장점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독창성</w:t>
            </w:r>
            <w:proofErr w:type="spellEnd"/>
          </w:p>
          <w:p w14:paraId="4FFE205D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Advantages / Originality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319B53" w14:textId="55693C92" w:rsidR="00D0450C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장점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현명한 거래를 도와준다.</w:t>
            </w:r>
          </w:p>
          <w:p w14:paraId="794B0934" w14:textId="77777777" w:rsidR="009277B8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632C5F82" w14:textId="43624DA6" w:rsidR="009277B8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독창성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503D9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한국의 데이터가 없어 다른 나라의 데이터를 한국의 단위로 환산하여 신경망을 구축하였다.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58E242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FD4357" w:rsidRPr="00102BC5" w14:paraId="0BEBE6C9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32005A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구현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기술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Python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PyTorch</w:t>
            </w:r>
            <w:proofErr w:type="spellEnd"/>
          </w:p>
          <w:p w14:paraId="7B445781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Implementation Technology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DDF5C4" w14:textId="04412F0E" w:rsidR="00D0450C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구현기술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Python &amp; </w:t>
            </w:r>
            <w:proofErr w:type="spellStart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PyTorch</w:t>
            </w:r>
            <w:proofErr w:type="spellEnd"/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2A0417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FD4357" w:rsidRPr="00102BC5" w14:paraId="017913FC" w14:textId="77777777" w:rsidTr="00A55F92">
        <w:trPr>
          <w:trHeight w:val="843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16D3B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확보 </w:t>
            </w:r>
            <w:proofErr w:type="gram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방법 /</w:t>
            </w:r>
            <w:proofErr w:type="gram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데이터 특징 / 데이터 전처리</w:t>
            </w:r>
          </w:p>
          <w:p w14:paraId="75C863D2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Dataset Acquisition / Data Characteristics / Data Preprocessing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7924CA" w14:textId="64EBFDB4" w:rsidR="00D0450C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확보 </w:t>
            </w: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방법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Kaggle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검색</w:t>
            </w:r>
          </w:p>
          <w:p w14:paraId="7E828DB3" w14:textId="1AA327DE" w:rsidR="009277B8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</w:t>
            </w: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특징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UK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의 데이터셋</w:t>
            </w:r>
          </w:p>
          <w:p w14:paraId="003D2A52" w14:textId="77777777" w:rsidR="009277B8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23AA6501" w14:textId="06D9DFBF" w:rsidR="009277B8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</w:t>
            </w:r>
            <w:proofErr w:type="spellStart"/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전처리</w:t>
            </w:r>
            <w:proofErr w:type="spellEnd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U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K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의 단위로 이루어진 데이터들을 모두 한국에서 사용하는 단위로 환산하였다.</w:t>
            </w:r>
            <w:r w:rsidR="007155ED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7155E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또한 문자열의 값들은 m</w:t>
            </w:r>
            <w:r w:rsidR="007155ED"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apping</w:t>
            </w:r>
            <w:r w:rsidR="007155ED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을 통해 정수로 변환하였다.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F198A0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</w:tbl>
    <w:p w14:paraId="1D006691" w14:textId="77777777" w:rsidR="00D0450C" w:rsidRDefault="00D0450C" w:rsidP="00FD4357">
      <w:pPr>
        <w:suppressAutoHyphens w:val="0"/>
        <w:autoSpaceDE/>
        <w:jc w:val="center"/>
        <w:rPr>
          <w:rFonts w:eastAsiaTheme="minorEastAsia"/>
          <w:sz w:val="18"/>
          <w:szCs w:val="16"/>
          <w:lang w:eastAsia="ko-KR"/>
        </w:rPr>
      </w:pPr>
    </w:p>
    <w:p w14:paraId="336B8F1C" w14:textId="77777777" w:rsidR="00102BC5" w:rsidRDefault="00102BC5" w:rsidP="00FD4357">
      <w:pPr>
        <w:suppressAutoHyphens w:val="0"/>
        <w:autoSpaceDE/>
        <w:jc w:val="center"/>
        <w:rPr>
          <w:rFonts w:eastAsiaTheme="minorEastAsia"/>
          <w:sz w:val="18"/>
          <w:szCs w:val="16"/>
          <w:lang w:eastAsia="ko-KR"/>
        </w:rPr>
      </w:pPr>
    </w:p>
    <w:p w14:paraId="714AB4FA" w14:textId="6F69454D" w:rsidR="00102BC5" w:rsidRDefault="00102BC5">
      <w:pPr>
        <w:suppressAutoHyphens w:val="0"/>
        <w:autoSpaceDE/>
        <w:rPr>
          <w:rFonts w:eastAsiaTheme="minorEastAsia"/>
          <w:sz w:val="18"/>
          <w:szCs w:val="16"/>
          <w:lang w:eastAsia="ko-KR"/>
        </w:rPr>
      </w:pPr>
    </w:p>
    <w:p w14:paraId="5A0DE1D7" w14:textId="77777777" w:rsidR="00102BC5" w:rsidRDefault="00102BC5" w:rsidP="00102BC5">
      <w:pPr>
        <w:rPr>
          <w:rFonts w:eastAsiaTheme="minorEastAsia"/>
          <w:sz w:val="18"/>
          <w:szCs w:val="16"/>
          <w:lang w:eastAsia="ko-KR"/>
        </w:rPr>
      </w:pPr>
    </w:p>
    <w:p w14:paraId="619DDB3B" w14:textId="49FE72EA" w:rsidR="006713D9" w:rsidRPr="00A97684" w:rsidRDefault="006713D9" w:rsidP="00503D9B">
      <w:pPr>
        <w:suppressAutoHyphens w:val="0"/>
        <w:autoSpaceDE/>
        <w:jc w:val="center"/>
        <w:rPr>
          <w:rFonts w:ascii="아리따-부리(TTF)-Medium" w:eastAsia="아리따-부리(TTF)-Medium" w:hAnsi="아리따-부리(TTF)-Medium" w:cs="조선일보명조"/>
          <w:b/>
          <w:sz w:val="36"/>
          <w:szCs w:val="28"/>
          <w:lang w:val="en-GB" w:eastAsia="ko-KR"/>
        </w:rPr>
      </w:pP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20</w:t>
      </w:r>
      <w:r w:rsidR="00154A34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21</w:t>
      </w:r>
      <w:r w:rsidR="00154A34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 </w:t>
      </w:r>
      <w:proofErr w:type="spellStart"/>
      <w:r w:rsidR="00154A34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데이터사이언스</w:t>
      </w:r>
      <w:proofErr w:type="spellEnd"/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 w:rsidR="00154A34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‘</w:t>
      </w:r>
      <w:r w:rsidR="00E830A5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나만의 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프로젝트</w:t>
      </w:r>
      <w:r w:rsidR="00154A34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’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보고</w:t>
      </w:r>
      <w:r w:rsidRPr="006713D9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서</w:t>
      </w:r>
      <w:r w:rsidR="00503D9B" w:rsidRPr="00503D9B">
        <w:rPr>
          <w:rFonts w:ascii="아리따-부리(TTF)-Medium" w:eastAsia="아리따-부리(TTF)-Medium" w:hAnsi="아리따-부리(TTF)-Medium" w:hint="eastAsia"/>
          <w:sz w:val="18"/>
          <w:szCs w:val="16"/>
          <w:lang w:eastAsia="ko-KR"/>
        </w:rPr>
        <w:t xml:space="preserve"> </w:t>
      </w:r>
    </w:p>
    <w:p w14:paraId="7FF0565F" w14:textId="77777777" w:rsidR="00102BC5" w:rsidRPr="006713D9" w:rsidRDefault="00102BC5" w:rsidP="00102BC5">
      <w:pPr>
        <w:rPr>
          <w:rFonts w:eastAsiaTheme="minorEastAsia"/>
          <w:sz w:val="18"/>
          <w:szCs w:val="16"/>
          <w:lang w:val="en-GB" w:eastAsia="ko-KR"/>
        </w:rPr>
      </w:pPr>
    </w:p>
    <w:p w14:paraId="422E88F3" w14:textId="77777777" w:rsidR="00102BC5" w:rsidRPr="00EA5FE6" w:rsidRDefault="00102BC5" w:rsidP="00102BC5">
      <w:pPr>
        <w:rPr>
          <w:rFonts w:ascii="아리따-부리(TTF)-Medium" w:eastAsia="아리따-부리(TTF)-Medium" w:hAnsi="아리따-부리(TTF)-Medium" w:cs="조선일보명조"/>
          <w:lang w:val="en-GB" w:eastAsia="ko-KR"/>
        </w:rPr>
      </w:pPr>
      <w:r w:rsidRPr="00EA5FE6">
        <w:rPr>
          <w:rFonts w:ascii="아리따-부리(TTF)-Medium" w:eastAsia="아리따-부리(TTF)-Medium" w:hAnsi="아리따-부리(TTF)-Medium" w:cs="조선일보명조"/>
          <w:noProof/>
          <w:lang w:eastAsia="ko-KR"/>
        </w:rPr>
        <mc:AlternateContent>
          <mc:Choice Requires="wps">
            <w:drawing>
              <wp:inline distT="0" distB="0" distL="0" distR="0" wp14:anchorId="456FCDE3" wp14:editId="6D3A5D72">
                <wp:extent cx="6281420" cy="1866900"/>
                <wp:effectExtent l="0" t="0" r="0" b="0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866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2DA31" w14:textId="0C91A23E" w:rsidR="00102BC5" w:rsidRPr="00EA5FE6" w:rsidRDefault="00485BF0" w:rsidP="00503D9B">
                            <w:pPr>
                              <w:pStyle w:val="Heading"/>
                              <w:rPr>
                                <w:rFonts w:ascii="아리따-부리(TTF)-Medium" w:eastAsia="아리따-부리(TTF)-Medium" w:hAnsi="아리따-부리(TTF)-Medium" w:cs="조선일보명조"/>
                                <w:lang w:eastAsia="ko-KR"/>
                              </w:rPr>
                            </w:pPr>
                            <w:r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 </w:t>
                            </w:r>
                            <w:r w:rsidR="00503D9B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>중고차 거래 데이터셋을 통한 중고차 시세 예측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10"/>
                              <w:gridCol w:w="4810"/>
                            </w:tblGrid>
                            <w:tr w:rsidR="00102BC5" w:rsidRPr="00EA5FE6" w14:paraId="0564A2AE" w14:textId="77777777"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14:paraId="40497672" w14:textId="7D38D723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제1저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자</w:t>
                                  </w:r>
                                  <w:r w:rsidR="00503D9B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엄 기산</w:t>
                                  </w:r>
                                </w:p>
                                <w:p w14:paraId="5D51DBF0" w14:textId="5A5E07D1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소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속</w:t>
                                  </w:r>
                                  <w:r w:rsidR="00503D9B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수학과</w:t>
                                  </w:r>
                                </w:p>
                                <w:p w14:paraId="286F6EF0" w14:textId="18551C0D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학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번</w:t>
                                  </w:r>
                                  <w:r w:rsidR="00503D9B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201600282</w:t>
                                  </w:r>
                                </w:p>
                                <w:p w14:paraId="55FFC47A" w14:textId="0A8B1520" w:rsidR="00102BC5" w:rsidRPr="00EA5FE6" w:rsidRDefault="00503D9B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Cs w:val="18"/>
                                      <w:lang w:val="en-GB" w:eastAsia="ko-KR"/>
                                    </w:rPr>
                                    <w:t>yonghi7624</w:t>
                                  </w:r>
                                  <w:r w:rsidR="00102BC5"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Cs w:val="18"/>
                                      <w:lang w:val="en-GB" w:eastAsia="ko-KR"/>
                                    </w:rPr>
                                    <w:t>r@inu.ac.kr</w:t>
                                  </w:r>
                                </w:p>
                                <w:p w14:paraId="50216D9C" w14:textId="77777777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14:paraId="2D76EC17" w14:textId="08A24DB5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제2저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자</w:t>
                                  </w:r>
                                  <w:r w:rsidR="00503D9B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임 승호</w:t>
                                  </w:r>
                                </w:p>
                                <w:p w14:paraId="464BEFD8" w14:textId="66C9C3CE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소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속</w:t>
                                  </w:r>
                                  <w:r w:rsidR="00503D9B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</w:t>
                                  </w:r>
                                  <w:r w:rsidR="00503D9B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수학과</w:t>
                                  </w:r>
                                </w:p>
                                <w:p w14:paraId="6A3D01DD" w14:textId="2540F404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FF00FF"/>
                                      <w:sz w:val="18"/>
                                      <w:szCs w:val="18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학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번</w:t>
                                  </w:r>
                                  <w:r w:rsidR="00503D9B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 xml:space="preserve"> 201600294</w:t>
                                  </w:r>
                                </w:p>
                                <w:p w14:paraId="417D77AB" w14:textId="745CF000" w:rsidR="00102BC5" w:rsidRPr="00EA5FE6" w:rsidRDefault="00503D9B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Cs w:val="18"/>
                                      <w:lang w:val="en-GB" w:eastAsia="ko-KR"/>
                                    </w:rPr>
                                    <w:t>ho4788</w:t>
                                  </w:r>
                                  <w:r w:rsidR="00102BC5"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Cs w:val="18"/>
                                      <w:lang w:val="en-GB" w:eastAsia="ko-KR"/>
                                    </w:rPr>
                                    <w:t>@inu.ac.kr</w:t>
                                  </w:r>
                                </w:p>
                              </w:tc>
                            </w:tr>
                          </w:tbl>
                          <w:p w14:paraId="00C1B299" w14:textId="77777777" w:rsidR="00102BC5" w:rsidRPr="00EA5FE6" w:rsidRDefault="00102BC5" w:rsidP="00102BC5">
                            <w:pPr>
                              <w:rPr>
                                <w:rFonts w:ascii="아리따-부리(TTF)-Medium" w:eastAsia="아리따-부리(TTF)-Medium" w:hAnsi="아리따-부리(TTF)-Medium" w:cs="조선일보명조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6FCD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94.6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" stroked="f">
                <v:fill opacity="0"/>
                <v:textbox inset="0,0,0,0">
                  <w:txbxContent>
                    <w:p w14:paraId="7A12DA31" w14:textId="0C91A23E" w:rsidR="00102BC5" w:rsidRPr="00EA5FE6" w:rsidRDefault="00485BF0" w:rsidP="00503D9B">
                      <w:pPr>
                        <w:pStyle w:val="Heading"/>
                        <w:rPr>
                          <w:rFonts w:ascii="아리따-부리(TTF)-Medium" w:eastAsia="아리따-부리(TTF)-Medium" w:hAnsi="아리따-부리(TTF)-Medium" w:cs="조선일보명조"/>
                          <w:lang w:eastAsia="ko-KR"/>
                        </w:rPr>
                      </w:pPr>
                      <w:r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 </w:t>
                      </w:r>
                      <w:r w:rsidR="00503D9B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>중고차 거래 데이터셋을 통한 중고차 시세 예측</w:t>
                      </w:r>
                    </w:p>
                    <w:tbl>
                      <w:tblPr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10"/>
                        <w:gridCol w:w="4810"/>
                      </w:tblGrid>
                      <w:tr w:rsidR="00102BC5" w:rsidRPr="00EA5FE6" w14:paraId="0564A2AE" w14:textId="77777777">
                        <w:tc>
                          <w:tcPr>
                            <w:tcW w:w="4810" w:type="dxa"/>
                            <w:shd w:val="clear" w:color="auto" w:fill="auto"/>
                          </w:tcPr>
                          <w:p w14:paraId="40497672" w14:textId="7D38D723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제1저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자</w:t>
                            </w:r>
                            <w:r w:rsidR="00503D9B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 xml:space="preserve"> 엄 기산</w:t>
                            </w:r>
                          </w:p>
                          <w:p w14:paraId="5D51DBF0" w14:textId="5A5E07D1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소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속</w:t>
                            </w:r>
                            <w:r w:rsidR="00503D9B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 xml:space="preserve"> 수학과</w:t>
                            </w:r>
                          </w:p>
                          <w:p w14:paraId="286F6EF0" w14:textId="18551C0D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학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번</w:t>
                            </w:r>
                            <w:r w:rsidR="00503D9B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 xml:space="preserve"> 201600282</w:t>
                            </w:r>
                          </w:p>
                          <w:p w14:paraId="55FFC47A" w14:textId="0A8B1520" w:rsidR="00102BC5" w:rsidRPr="00EA5FE6" w:rsidRDefault="00503D9B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2"/>
                                <w:lang w:eastAsia="ko-KR"/>
                              </w:rPr>
                            </w:pPr>
                            <w:r>
                              <w:rPr>
                                <w:rFonts w:ascii="아리따-부리(TTF)-Medium" w:eastAsia="아리따-부리(TTF)-Medium" w:hAnsi="아리따-부리(TTF)-Medium" w:cs="조선일보명조"/>
                                <w:szCs w:val="18"/>
                                <w:lang w:val="en-GB" w:eastAsia="ko-KR"/>
                              </w:rPr>
                              <w:t>yonghi7624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Cs w:val="18"/>
                                <w:lang w:val="en-GB" w:eastAsia="ko-KR"/>
                              </w:rPr>
                              <w:t>r@inu.ac.kr</w:t>
                            </w:r>
                          </w:p>
                          <w:p w14:paraId="50216D9C" w14:textId="77777777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4810" w:type="dxa"/>
                            <w:shd w:val="clear" w:color="auto" w:fill="auto"/>
                          </w:tcPr>
                          <w:p w14:paraId="2D76EC17" w14:textId="08A24DB5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제2저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자</w:t>
                            </w:r>
                            <w:r w:rsidR="00503D9B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 xml:space="preserve"> 임 승호</w:t>
                            </w:r>
                          </w:p>
                          <w:p w14:paraId="464BEFD8" w14:textId="66C9C3CE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소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속</w:t>
                            </w:r>
                            <w:r w:rsidR="00503D9B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 xml:space="preserve"> </w:t>
                            </w:r>
                            <w:r w:rsidR="00503D9B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수학과</w:t>
                            </w:r>
                          </w:p>
                          <w:p w14:paraId="6A3D01DD" w14:textId="2540F404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color w:val="FF00FF"/>
                                <w:sz w:val="18"/>
                                <w:szCs w:val="18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학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번</w:t>
                            </w:r>
                            <w:r w:rsidR="00503D9B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 xml:space="preserve"> 201600294</w:t>
                            </w:r>
                          </w:p>
                          <w:p w14:paraId="417D77AB" w14:textId="745CF000" w:rsidR="00102BC5" w:rsidRPr="00EA5FE6" w:rsidRDefault="00503D9B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lang w:eastAsia="ko-KR"/>
                              </w:rPr>
                            </w:pPr>
                            <w:r>
                              <w:rPr>
                                <w:rFonts w:ascii="아리따-부리(TTF)-Medium" w:eastAsia="아리따-부리(TTF)-Medium" w:hAnsi="아리따-부리(TTF)-Medium" w:cs="조선일보명조"/>
                                <w:szCs w:val="18"/>
                                <w:lang w:val="en-GB" w:eastAsia="ko-KR"/>
                              </w:rPr>
                              <w:t>ho4788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Cs w:val="18"/>
                                <w:lang w:val="en-GB" w:eastAsia="ko-KR"/>
                              </w:rPr>
                              <w:t>@inu.ac.kr</w:t>
                            </w:r>
                          </w:p>
                        </w:tc>
                      </w:tr>
                    </w:tbl>
                    <w:p w14:paraId="00C1B299" w14:textId="77777777" w:rsidR="00102BC5" w:rsidRPr="00EA5FE6" w:rsidRDefault="00102BC5" w:rsidP="00102BC5">
                      <w:pPr>
                        <w:rPr>
                          <w:rFonts w:ascii="아리따-부리(TTF)-Medium" w:eastAsia="아리따-부리(TTF)-Medium" w:hAnsi="아리따-부리(TTF)-Medium" w:cs="조선일보명조"/>
                          <w:lang w:eastAsia="ko-K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48B7A9" w14:textId="77777777" w:rsidR="00102BC5" w:rsidRPr="00EA5FE6" w:rsidRDefault="00102BC5" w:rsidP="00102BC5">
      <w:pPr>
        <w:jc w:val="center"/>
        <w:rPr>
          <w:rFonts w:ascii="아리따-부리(TTF)-Medium" w:eastAsia="아리따-부리(TTF)-Medium" w:hAnsi="아리따-부리(TTF)-Medium" w:cs="조선일보명조"/>
          <w:b/>
          <w:sz w:val="24"/>
          <w:lang w:eastAsia="ko-KR"/>
        </w:rPr>
        <w:sectPr w:rsidR="00102BC5" w:rsidRPr="00EA5FE6" w:rsidSect="005E13AD">
          <w:headerReference w:type="default" r:id="rId8"/>
          <w:footerReference w:type="default" r:id="rId9"/>
          <w:type w:val="continuous"/>
          <w:pgSz w:w="12240" w:h="15840"/>
          <w:pgMar w:top="1440" w:right="1080" w:bottom="1440" w:left="1080" w:header="432" w:footer="1080" w:gutter="0"/>
          <w:pgNumType w:start="1"/>
          <w:cols w:space="454"/>
          <w:docGrid w:linePitch="360"/>
        </w:sectPr>
      </w:pPr>
    </w:p>
    <w:p w14:paraId="16BA78A8" w14:textId="77777777" w:rsidR="00102BC5" w:rsidRPr="00EA5FE6" w:rsidRDefault="00102BC5" w:rsidP="00102BC5">
      <w:pPr>
        <w:jc w:val="center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sz w:val="24"/>
          <w:lang w:eastAsia="ko-KR"/>
        </w:rPr>
        <w:t>요 약</w:t>
      </w:r>
    </w:p>
    <w:p w14:paraId="0AB38998" w14:textId="77777777" w:rsidR="00102BC5" w:rsidRPr="00EA5FE6" w:rsidRDefault="00102BC5" w:rsidP="00102BC5">
      <w:pPr>
        <w:pStyle w:val="Abstract"/>
        <w:spacing w:before="0"/>
        <w:ind w:firstLine="0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24B2476A" w14:textId="34A9354E" w:rsidR="00102BC5" w:rsidRPr="003C766E" w:rsidRDefault="003C766E" w:rsidP="00102BC5">
      <w:pPr>
        <w:pStyle w:val="Abstract"/>
        <w:spacing w:before="0"/>
        <w:rPr>
          <w:rFonts w:ascii="아리따-부리(TTF)-Medium" w:eastAsia="아리따-부리(TTF)-Medium" w:hAnsi="아리따-부리(TTF)-Medium" w:cs="조선일보명조"/>
          <w:lang w:eastAsia="ko-KR"/>
        </w:rPr>
      </w:pP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자동차의 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>모델명,</w:t>
      </w:r>
      <w:r w:rsidRPr="003C766E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>연식,</w:t>
      </w:r>
      <w:r w:rsidRPr="003C766E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>변속타입,</w:t>
      </w:r>
      <w:r w:rsidRPr="003C766E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>주행거리,</w:t>
      </w:r>
      <w:r w:rsidRPr="003C766E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>연료타입,</w:t>
      </w:r>
      <w:r w:rsidRPr="003C766E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>세금,</w:t>
      </w:r>
      <w:r w:rsidRPr="003C766E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>연비,</w:t>
      </w:r>
      <w:r w:rsidRPr="003C766E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>엔진타입</w:t>
      </w:r>
      <w:r w:rsidRPr="003C766E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등과 같은 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데이터들을 통해 </w:t>
      </w:r>
      <w:r w:rsidR="00B70A26">
        <w:rPr>
          <w:rFonts w:ascii="아리따-부리(TTF)-Medium" w:eastAsia="아리따-부리(TTF)-Medium" w:hAnsi="아리따-부리(TTF)-Medium" w:cs="조선일보명조" w:hint="eastAsia"/>
          <w:lang w:eastAsia="ko-KR"/>
        </w:rPr>
        <w:t>A</w:t>
      </w:r>
      <w:r w:rsidR="00B70A26">
        <w:rPr>
          <w:rFonts w:ascii="아리따-부리(TTF)-Medium" w:eastAsia="아리따-부리(TTF)-Medium" w:hAnsi="아리따-부리(TTF)-Medium" w:cs="조선일보명조"/>
          <w:lang w:eastAsia="ko-KR"/>
        </w:rPr>
        <w:t>NN</w:t>
      </w:r>
      <w:r w:rsidR="00B70A26">
        <w:rPr>
          <w:rFonts w:ascii="아리따-부리(TTF)-Medium" w:eastAsia="아리따-부리(TTF)-Medium" w:hAnsi="아리따-부리(TTF)-Medium" w:cs="조선일보명조" w:hint="eastAsia"/>
          <w:lang w:eastAsia="ko-KR"/>
        </w:rPr>
        <w:t>모델을 사용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>하여 중고차 가격을 예측한다.</w:t>
      </w:r>
      <w:r w:rsidRPr="003C766E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이때 </w:t>
      </w:r>
      <w:r w:rsidR="00B70A26">
        <w:rPr>
          <w:rFonts w:ascii="아리따-부리(TTF)-Medium" w:eastAsia="아리따-부리(TTF)-Medium" w:hAnsi="아리따-부리(TTF)-Medium" w:cs="조선일보명조" w:hint="eastAsia"/>
          <w:lang w:eastAsia="ko-KR"/>
        </w:rPr>
        <w:t>h</w:t>
      </w:r>
      <w:r w:rsidR="00B70A26">
        <w:rPr>
          <w:rFonts w:ascii="아리따-부리(TTF)-Medium" w:eastAsia="아리따-부리(TTF)-Medium" w:hAnsi="아리따-부리(TTF)-Medium" w:cs="조선일보명조"/>
          <w:lang w:eastAsia="ko-KR"/>
        </w:rPr>
        <w:t xml:space="preserve">idden </w:t>
      </w:r>
      <w:r w:rsidR="00B70A26">
        <w:rPr>
          <w:rFonts w:ascii="아리따-부리(TTF)-Medium" w:eastAsia="아리따-부리(TTF)-Medium" w:hAnsi="아리따-부리(TTF)-Medium" w:cs="조선일보명조" w:hint="eastAsia"/>
          <w:lang w:eastAsia="ko-KR"/>
        </w:rPr>
        <w:t>노드의 개수</w:t>
      </w:r>
      <w:r w:rsidR="00B70A26">
        <w:rPr>
          <w:rFonts w:ascii="아리따-부리(TTF)-Medium" w:eastAsia="아리따-부리(TTF)-Medium" w:hAnsi="아리따-부리(TTF)-Medium" w:cs="조선일보명조"/>
          <w:lang w:eastAsia="ko-KR"/>
        </w:rPr>
        <w:t xml:space="preserve">, </w:t>
      </w:r>
      <w:proofErr w:type="spellStart"/>
      <w:r w:rsidR="00B70A26">
        <w:rPr>
          <w:rFonts w:ascii="아리따-부리(TTF)-Medium" w:eastAsia="아리따-부리(TTF)-Medium" w:hAnsi="아리따-부리(TTF)-Medium" w:cs="조선일보명조"/>
          <w:lang w:eastAsia="ko-KR"/>
        </w:rPr>
        <w:t>learning_rate</w:t>
      </w:r>
      <w:proofErr w:type="spellEnd"/>
      <w:r w:rsidR="00B70A26">
        <w:rPr>
          <w:rFonts w:ascii="아리따-부리(TTF)-Medium" w:eastAsia="아리따-부리(TTF)-Medium" w:hAnsi="아리따-부리(TTF)-Medium" w:cs="조선일보명조"/>
          <w:lang w:eastAsia="ko-KR"/>
        </w:rPr>
        <w:t>, epoch</w:t>
      </w:r>
      <w:r w:rsidR="00B70A26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를 수정해가며 </w:t>
      </w:r>
      <w:proofErr w:type="spellStart"/>
      <w:r w:rsidR="00B70A26">
        <w:rPr>
          <w:rFonts w:ascii="아리따-부리(TTF)-Medium" w:eastAsia="아리따-부리(TTF)-Medium" w:hAnsi="아리따-부리(TTF)-Medium" w:cs="조선일보명조" w:hint="eastAsia"/>
          <w:lang w:eastAsia="ko-KR"/>
        </w:rPr>
        <w:t>하이퍼</w:t>
      </w:r>
      <w:proofErr w:type="spellEnd"/>
      <w:r w:rsidR="00B70A26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 파라미터를 찾는다.</w:t>
      </w:r>
    </w:p>
    <w:p w14:paraId="666A7403" w14:textId="77777777" w:rsidR="00F64737" w:rsidRPr="003C766E" w:rsidRDefault="00F64737" w:rsidP="00102BC5">
      <w:pPr>
        <w:rPr>
          <w:sz w:val="22"/>
          <w:lang w:eastAsia="ko-KR"/>
        </w:rPr>
        <w:sectPr w:rsidR="00F64737" w:rsidRPr="003C766E" w:rsidSect="005E13AD">
          <w:type w:val="continuous"/>
          <w:pgSz w:w="12240" w:h="15840"/>
          <w:pgMar w:top="1440" w:right="1080" w:bottom="1440" w:left="1080" w:header="432" w:footer="1080" w:gutter="0"/>
          <w:pgNumType w:start="225"/>
          <w:cols w:space="454"/>
          <w:docGrid w:linePitch="360"/>
        </w:sectPr>
      </w:pPr>
    </w:p>
    <w:p w14:paraId="1CF1945F" w14:textId="77777777" w:rsidR="00102BC5" w:rsidRPr="003404CC" w:rsidRDefault="00102BC5" w:rsidP="00102BC5">
      <w:pPr>
        <w:rPr>
          <w:sz w:val="22"/>
          <w:lang w:eastAsia="ko-KR"/>
        </w:rPr>
      </w:pPr>
    </w:p>
    <w:p w14:paraId="7AD5CEF5" w14:textId="77777777" w:rsidR="00102BC5" w:rsidRPr="00EA5FE6" w:rsidRDefault="00102BC5" w:rsidP="00102BC5">
      <w:pPr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77719406" w14:textId="77777777" w:rsidR="00102BC5" w:rsidRPr="00EA5FE6" w:rsidRDefault="00102BC5" w:rsidP="00102BC5">
      <w:pPr>
        <w:rPr>
          <w:rFonts w:ascii="아리따-부리(TTF)-Medium" w:eastAsia="아리따-부리(TTF)-Medium" w:hAnsi="아리따-부리(TTF)-Medium" w:cs="조선일보명조"/>
          <w:lang w:eastAsia="ko-KR"/>
        </w:rPr>
        <w:sectPr w:rsidR="00102BC5" w:rsidRPr="00EA5FE6" w:rsidSect="005E13AD">
          <w:type w:val="continuous"/>
          <w:pgSz w:w="12240" w:h="15840"/>
          <w:pgMar w:top="1440" w:right="1080" w:bottom="1440" w:left="1080" w:header="432" w:footer="1080" w:gutter="0"/>
          <w:pgNumType w:start="225"/>
          <w:cols w:space="454"/>
          <w:docGrid w:linePitch="360"/>
        </w:sectPr>
      </w:pPr>
    </w:p>
    <w:p w14:paraId="5B48904E" w14:textId="77777777" w:rsidR="00102BC5" w:rsidRPr="00EA5FE6" w:rsidRDefault="00102BC5" w:rsidP="00102BC5">
      <w:pPr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09D4F05B" w14:textId="77777777"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서론</w:t>
      </w:r>
    </w:p>
    <w:p w14:paraId="5D0482D7" w14:textId="0C2FC0FE" w:rsidR="00102BC5" w:rsidRDefault="0009671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중고차의 가격이 중고차 시장에 따라 딜러에 따라 너무나 천차만별인 가격으로 형성됩니다.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이러한 문제를 해결하기 위해 중고차들의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적정가격을 제공해 조금이라도 소비자가 현명한 소비를 할 수 있도록 도와준다.</w:t>
      </w:r>
    </w:p>
    <w:p w14:paraId="1F0B86AC" w14:textId="77777777" w:rsidR="003C766E" w:rsidRPr="00EA5FE6" w:rsidRDefault="003C766E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111C6280" w14:textId="77777777"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관련연구</w:t>
      </w:r>
    </w:p>
    <w:p w14:paraId="08FB8DAA" w14:textId="207DC85E" w:rsidR="00102BC5" w:rsidRPr="003C766E" w:rsidRDefault="003C766E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>아우디 중고차의 가격 예측 모델 연구를</w:t>
      </w:r>
      <w:r w:rsidRPr="003C766E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>참고하여 국내 현대차의 여러 모델에 대하여 중고가를 예측하였습니다.</w:t>
      </w:r>
      <w:r w:rsidRPr="003C766E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="007155ED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이때 선형회귀로 구현 되어있던 자료를 저희가 새롭게 </w:t>
      </w:r>
      <w:r w:rsidR="007155ED">
        <w:rPr>
          <w:rFonts w:ascii="아리따-부리(TTF)-Medium" w:eastAsia="아리따-부리(TTF)-Medium" w:hAnsi="아리따-부리(TTF)-Medium" w:cs="조선일보명조"/>
          <w:lang w:eastAsia="ko-KR"/>
        </w:rPr>
        <w:t>ANN</w:t>
      </w:r>
      <w:r w:rsidR="007155ED">
        <w:rPr>
          <w:rFonts w:ascii="아리따-부리(TTF)-Medium" w:eastAsia="아리따-부리(TTF)-Medium" w:hAnsi="아리따-부리(TTF)-Medium" w:cs="조선일보명조" w:hint="eastAsia"/>
          <w:lang w:eastAsia="ko-KR"/>
        </w:rPr>
        <w:t>모델로 바꾸는</w:t>
      </w:r>
      <w:r w:rsidR="007155ED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="007155ED">
        <w:rPr>
          <w:rFonts w:ascii="아리따-부리(TTF)-Medium" w:eastAsia="아리따-부리(TTF)-Medium" w:hAnsi="아리따-부리(TTF)-Medium" w:cs="조선일보명조" w:hint="eastAsia"/>
          <w:lang w:eastAsia="ko-KR"/>
        </w:rPr>
        <w:t>과정을 수행하였습니다.</w:t>
      </w:r>
      <w:r w:rsidR="007155ED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3C766E">
        <w:rPr>
          <w:rFonts w:ascii="아리따-부리(TTF)-Medium" w:eastAsia="아리따-부리(TTF)-Medium" w:hAnsi="아리따-부리(TTF)-Medium" w:cs="조선일보명조" w:hint="eastAsia"/>
          <w:lang w:eastAsia="ko-KR"/>
        </w:rPr>
        <w:t>출처는 참고문헌에 기입하였습니다.</w:t>
      </w:r>
    </w:p>
    <w:p w14:paraId="357658F9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/>
          <w:lang w:eastAsia="ko-KR"/>
        </w:rPr>
      </w:pPr>
    </w:p>
    <w:p w14:paraId="1840145D" w14:textId="43D1C40E" w:rsidR="00102BC5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데이터</w:t>
      </w:r>
    </w:p>
    <w:p w14:paraId="7E1CC45B" w14:textId="77777777" w:rsidR="00B70A26" w:rsidRDefault="00B70A26" w:rsidP="00B70A26">
      <w:pPr>
        <w:pStyle w:val="Text"/>
        <w:ind w:firstLineChars="100" w:firstLine="200"/>
        <w:rPr>
          <w:rFonts w:ascii="아리따-부리(TTF)-Medium" w:eastAsia="아리따-부리(TTF)-Medium" w:hAnsi="아리따-부리(TTF)-Medium" w:cs="조선일보명조"/>
          <w:lang w:eastAsia="ko-KR"/>
        </w:rPr>
      </w:pP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영국의 중고차 데이터들을 가져와 국내 단위로 </w:t>
      </w:r>
      <w:proofErr w:type="gramStart"/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변형 시켰습니다</w:t>
      </w:r>
      <w:proofErr w:type="gramEnd"/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.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또한 다양한 브랜드가 아닌 국내 브랜드인 현대 자동차의 중고차 데이터들을 모아왔습니다.</w:t>
      </w:r>
    </w:p>
    <w:p w14:paraId="615B140B" w14:textId="45BD51CA" w:rsidR="00B70A26" w:rsidRPr="00B70A26" w:rsidRDefault="00B70A26" w:rsidP="00B70A26">
      <w:pPr>
        <w:rPr>
          <w:rFonts w:hint="eastAsia"/>
          <w:color w:val="FF0000"/>
          <w:lang w:eastAsia="ko-KR"/>
        </w:rPr>
      </w:pPr>
      <w:r w:rsidRPr="00B70A26">
        <w:rPr>
          <w:rFonts w:hint="eastAsia"/>
          <w:color w:val="FF0000"/>
          <w:lang w:eastAsia="ko-KR"/>
        </w:rPr>
        <w:t>[</w:t>
      </w:r>
      <w:r w:rsidRPr="00B70A26">
        <w:rPr>
          <w:rFonts w:hint="eastAsia"/>
          <w:color w:val="FF0000"/>
          <w:lang w:eastAsia="ko-KR"/>
        </w:rPr>
        <w:t>여기에</w:t>
      </w:r>
      <w:r w:rsidRPr="00B70A26">
        <w:rPr>
          <w:rFonts w:hint="eastAsia"/>
          <w:color w:val="FF0000"/>
          <w:lang w:eastAsia="ko-KR"/>
        </w:rPr>
        <w:t xml:space="preserve"> </w:t>
      </w:r>
      <w:r w:rsidRPr="00B70A26">
        <w:rPr>
          <w:rFonts w:hint="eastAsia"/>
          <w:color w:val="FF0000"/>
          <w:lang w:eastAsia="ko-KR"/>
        </w:rPr>
        <w:t>데이터</w:t>
      </w:r>
      <w:r w:rsidRPr="00B70A26">
        <w:rPr>
          <w:rFonts w:hint="eastAsia"/>
          <w:color w:val="FF0000"/>
          <w:lang w:eastAsia="ko-KR"/>
        </w:rPr>
        <w:t xml:space="preserve"> </w:t>
      </w:r>
      <w:r w:rsidRPr="00B70A26">
        <w:rPr>
          <w:rFonts w:hint="eastAsia"/>
          <w:color w:val="FF0000"/>
          <w:lang w:eastAsia="ko-KR"/>
        </w:rPr>
        <w:t>맨처음에</w:t>
      </w:r>
      <w:r w:rsidRPr="00B70A26">
        <w:rPr>
          <w:rFonts w:hint="eastAsia"/>
          <w:color w:val="FF0000"/>
          <w:lang w:eastAsia="ko-KR"/>
        </w:rPr>
        <w:t xml:space="preserve"> </w:t>
      </w:r>
      <w:r w:rsidRPr="00B70A26">
        <w:rPr>
          <w:rFonts w:hint="eastAsia"/>
          <w:color w:val="FF0000"/>
          <w:lang w:eastAsia="ko-KR"/>
        </w:rPr>
        <w:t>보여주는</w:t>
      </w:r>
      <w:r w:rsidRPr="00B70A26">
        <w:rPr>
          <w:rFonts w:hint="eastAsia"/>
          <w:color w:val="FF0000"/>
          <w:lang w:eastAsia="ko-KR"/>
        </w:rPr>
        <w:t xml:space="preserve"> </w:t>
      </w:r>
      <w:r w:rsidRPr="00B70A26">
        <w:rPr>
          <w:rFonts w:hint="eastAsia"/>
          <w:color w:val="FF0000"/>
          <w:lang w:eastAsia="ko-KR"/>
        </w:rPr>
        <w:t>사진</w:t>
      </w:r>
      <w:r w:rsidRPr="00B70A26">
        <w:rPr>
          <w:rFonts w:hint="eastAsia"/>
          <w:color w:val="FF0000"/>
          <w:lang w:eastAsia="ko-KR"/>
        </w:rPr>
        <w:t xml:space="preserve"> </w:t>
      </w:r>
      <w:proofErr w:type="spellStart"/>
      <w:r w:rsidRPr="00B70A26">
        <w:rPr>
          <w:rFonts w:hint="eastAsia"/>
          <w:color w:val="FF0000"/>
          <w:lang w:eastAsia="ko-KR"/>
        </w:rPr>
        <w:t>캡쳐좀</w:t>
      </w:r>
      <w:proofErr w:type="spellEnd"/>
      <w:r w:rsidRPr="00B70A26">
        <w:rPr>
          <w:rFonts w:hint="eastAsia"/>
          <w:color w:val="FF0000"/>
          <w:lang w:eastAsia="ko-KR"/>
        </w:rPr>
        <w:t xml:space="preserve"> </w:t>
      </w:r>
      <w:r w:rsidRPr="00B70A26">
        <w:rPr>
          <w:rFonts w:hint="eastAsia"/>
          <w:color w:val="FF0000"/>
          <w:lang w:eastAsia="ko-KR"/>
        </w:rPr>
        <w:t>해서</w:t>
      </w:r>
      <w:r w:rsidRPr="00B70A26">
        <w:rPr>
          <w:rFonts w:hint="eastAsia"/>
          <w:color w:val="FF0000"/>
          <w:lang w:eastAsia="ko-KR"/>
        </w:rPr>
        <w:t xml:space="preserve"> </w:t>
      </w:r>
      <w:r w:rsidRPr="00B70A26">
        <w:rPr>
          <w:rFonts w:hint="eastAsia"/>
          <w:color w:val="FF0000"/>
          <w:lang w:eastAsia="ko-KR"/>
        </w:rPr>
        <w:t>올려줘</w:t>
      </w:r>
      <w:proofErr w:type="gramStart"/>
      <w:r w:rsidRPr="00B70A26">
        <w:rPr>
          <w:rFonts w:hint="eastAsia"/>
          <w:color w:val="FF0000"/>
          <w:lang w:eastAsia="ko-KR"/>
        </w:rPr>
        <w:t>!</w:t>
      </w:r>
      <w:r w:rsidRPr="00B70A26">
        <w:rPr>
          <w:color w:val="FF0000"/>
          <w:lang w:eastAsia="ko-KR"/>
        </w:rPr>
        <w:t xml:space="preserve"> ]</w:t>
      </w:r>
      <w:proofErr w:type="gramEnd"/>
    </w:p>
    <w:p w14:paraId="183CC77A" w14:textId="07ACFCEF" w:rsidR="007155ED" w:rsidRDefault="007155ED" w:rsidP="00B70A26">
      <w:pPr>
        <w:pStyle w:val="Text"/>
        <w:ind w:firstLine="0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1270066A" w14:textId="6EB2BCB7" w:rsidR="00B70A26" w:rsidRDefault="00B70A26" w:rsidP="00B70A26">
      <w:pPr>
        <w:pStyle w:val="Text"/>
        <w:ind w:firstLine="0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59FE98C3" w14:textId="17375A6B" w:rsidR="00B70A26" w:rsidRDefault="00B70A26" w:rsidP="00B70A26">
      <w:pPr>
        <w:pStyle w:val="Text"/>
        <w:ind w:firstLine="0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41946BB9" w14:textId="77777777" w:rsidR="00B70A26" w:rsidRPr="00EA5FE6" w:rsidRDefault="00B70A26" w:rsidP="00B70A26">
      <w:pPr>
        <w:pStyle w:val="Text"/>
        <w:ind w:firstLine="0"/>
        <w:rPr>
          <w:rFonts w:ascii="아리따-부리(TTF)-Medium" w:eastAsia="아리따-부리(TTF)-Medium" w:hAnsi="아리따-부리(TTF)-Medium" w:cs="조선일보명조" w:hint="eastAsia"/>
          <w:lang w:eastAsia="ko-KR"/>
        </w:rPr>
      </w:pPr>
    </w:p>
    <w:p w14:paraId="596B0172" w14:textId="5054BEC4" w:rsidR="00102BC5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방법</w:t>
      </w:r>
    </w:p>
    <w:p w14:paraId="631628E0" w14:textId="425D8E99" w:rsidR="0057253A" w:rsidRDefault="00096715" w:rsidP="007155ED">
      <w:pPr>
        <w:ind w:left="192"/>
        <w:rPr>
          <w:rFonts w:ascii="아리따-부리(TTF)-Medium" w:eastAsia="아리따-부리(TTF)-Medium" w:hAnsi="아리따-부리(TTF)-Medium" w:cs="조선일보명조"/>
          <w:lang w:eastAsia="ko-KR"/>
        </w:rPr>
      </w:pPr>
      <w:r>
        <w:rPr>
          <w:rFonts w:hint="eastAsia"/>
          <w:lang w:eastAsia="ko-KR"/>
        </w:rPr>
        <w:t xml:space="preserve"> </w:t>
      </w:r>
      <w:r w:rsidR="007155ED">
        <w:rPr>
          <w:rFonts w:ascii="아리따-부리(TTF)-Medium" w:eastAsia="아리따-부리(TTF)-Medium" w:hAnsi="아리따-부리(TTF)-Medium" w:cs="조선일보명조"/>
          <w:lang w:eastAsia="ko-KR"/>
        </w:rPr>
        <w:t>Tensor</w:t>
      </w:r>
      <w:r w:rsidR="007155ED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로변환하기위해서 그리고 </w:t>
      </w:r>
      <w:proofErr w:type="spellStart"/>
      <w:r w:rsidR="007155ED">
        <w:rPr>
          <w:rFonts w:ascii="아리따-부리(TTF)-Medium" w:eastAsia="아리따-부리(TTF)-Medium" w:hAnsi="아리따-부리(TTF)-Medium" w:cs="조선일보명조"/>
          <w:lang w:eastAsia="ko-KR"/>
        </w:rPr>
        <w:t>nn</w:t>
      </w:r>
      <w:proofErr w:type="spellEnd"/>
      <w:r w:rsidR="007155ED">
        <w:rPr>
          <w:rFonts w:ascii="아리따-부리(TTF)-Medium" w:eastAsia="아리따-부리(TTF)-Medium" w:hAnsi="아리따-부리(TTF)-Medium" w:cs="조선일보명조" w:hint="eastAsia"/>
          <w:lang w:eastAsia="ko-KR"/>
        </w:rPr>
        <w:t>모델에 넣어</w:t>
      </w:r>
      <w:r w:rsidR="007155ED">
        <w:rPr>
          <w:rFonts w:ascii="아리따-부리(TTF)-Medium" w:eastAsia="아리따-부리(TTF)-Medium" w:hAnsi="아리따-부리(TTF)-Medium" w:cs="조선일보명조"/>
          <w:lang w:eastAsia="ko-KR"/>
        </w:rPr>
        <w:t xml:space="preserve"> train</w:t>
      </w:r>
      <w:r w:rsidR="007155ED">
        <w:rPr>
          <w:rFonts w:ascii="아리따-부리(TTF)-Medium" w:eastAsia="아리따-부리(TTF)-Medium" w:hAnsi="아리따-부리(TTF)-Medium" w:cs="조선일보명조" w:hint="eastAsia"/>
          <w:lang w:eastAsia="ko-KR"/>
        </w:rPr>
        <w:t>하기 위해 모든 데이터들을 숫자형태인지 확인할 필요가 있었다.</w:t>
      </w:r>
      <w:r w:rsidR="007155ED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</w:p>
    <w:p w14:paraId="1A34649E" w14:textId="7392B312" w:rsidR="007155ED" w:rsidRPr="007155ED" w:rsidRDefault="007155ED" w:rsidP="007155ED">
      <w:pPr>
        <w:ind w:left="192"/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</w:pPr>
      <w:proofErr w:type="gram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[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 xml:space="preserve"> </w:t>
      </w: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여기에</w:t>
      </w:r>
      <w:proofErr w:type="gramEnd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 xml:space="preserve">model, transmission, </w:t>
      </w:r>
      <w:proofErr w:type="spellStart"/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fuelType</w:t>
      </w:r>
      <w:proofErr w:type="spellEnd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의 타입 출력한 부분 </w:t>
      </w:r>
      <w:proofErr w:type="spell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캡쳐해서</w:t>
      </w:r>
      <w:proofErr w:type="spellEnd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 올려줘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]</w:t>
      </w:r>
    </w:p>
    <w:p w14:paraId="22E31193" w14:textId="5DECA3B6" w:rsidR="007155ED" w:rsidRDefault="007155ED" w:rsidP="007155ED">
      <w:pPr>
        <w:ind w:left="192"/>
        <w:rPr>
          <w:rFonts w:ascii="아리따-부리(TTF)-Medium" w:eastAsia="아리따-부리(TTF)-Medium" w:hAnsi="아리따-부리(TTF)-Medium" w:cs="조선일보명조"/>
          <w:lang w:eastAsia="ko-KR"/>
        </w:rPr>
      </w:pP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먼저 확인 결과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model, transmission, </w:t>
      </w:r>
      <w:proofErr w:type="spellStart"/>
      <w:r>
        <w:rPr>
          <w:rFonts w:ascii="아리따-부리(TTF)-Medium" w:eastAsia="아리따-부리(TTF)-Medium" w:hAnsi="아리따-부리(TTF)-Medium" w:cs="조선일보명조"/>
          <w:lang w:eastAsia="ko-KR"/>
        </w:rPr>
        <w:t>fuelType</w:t>
      </w:r>
      <w:proofErr w:type="spellEnd"/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이 o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>bject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형식이어서 각 열에 따른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>unique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한 값들을 확인해 보았다.</w:t>
      </w:r>
    </w:p>
    <w:p w14:paraId="5A5165CA" w14:textId="21ABBFE2" w:rsidR="007155ED" w:rsidRPr="007155ED" w:rsidRDefault="007155ED" w:rsidP="007155ED">
      <w:pPr>
        <w:ind w:left="192"/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  <w:proofErr w:type="gram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[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 xml:space="preserve"> unique</w:t>
      </w:r>
      <w:proofErr w:type="gramEnd"/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 xml:space="preserve"> </w:t>
      </w: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값들 </w:t>
      </w:r>
      <w:proofErr w:type="spell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캡쳐해서</w:t>
      </w:r>
      <w:proofErr w:type="spellEnd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 올려줘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]</w:t>
      </w:r>
    </w:p>
    <w:p w14:paraId="108D6B87" w14:textId="54ECF95F" w:rsidR="007155ED" w:rsidRDefault="007155ED" w:rsidP="007155ED">
      <w:pPr>
        <w:ind w:left="192"/>
        <w:rPr>
          <w:rFonts w:ascii="아리따-부리(TTF)-Medium" w:eastAsia="아리따-부리(TTF)-Medium" w:hAnsi="아리따-부리(TTF)-Medium" w:cs="조선일보명조"/>
          <w:lang w:eastAsia="ko-KR"/>
        </w:rPr>
      </w:pP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그 결과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model 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에서는 총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>16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가지,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 transmission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과 </w:t>
      </w:r>
      <w:proofErr w:type="spellStart"/>
      <w:r>
        <w:rPr>
          <w:rFonts w:ascii="아리따-부리(TTF)-Medium" w:eastAsia="아리따-부리(TTF)-Medium" w:hAnsi="아리따-부리(TTF)-Medium" w:cs="조선일보명조"/>
          <w:lang w:eastAsia="ko-KR"/>
        </w:rPr>
        <w:t>fuelType</w:t>
      </w:r>
      <w:proofErr w:type="spellEnd"/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은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>4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가지의 경우로 나뉘어서 각 문자열을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1~16 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그리고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1~4 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로 </w:t>
      </w:r>
      <w:proofErr w:type="spellStart"/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맵핑하는</w:t>
      </w:r>
      <w:proofErr w:type="spellEnd"/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 과정을 수행하였다.</w:t>
      </w:r>
    </w:p>
    <w:p w14:paraId="22279B2A" w14:textId="677F7A25" w:rsidR="007155ED" w:rsidRPr="007155ED" w:rsidRDefault="007155ED" w:rsidP="007155ED">
      <w:pPr>
        <w:ind w:left="192"/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</w:pPr>
      <w:proofErr w:type="gram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[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 xml:space="preserve"> </w:t>
      </w:r>
      <w:proofErr w:type="spell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맵핑하는거좀</w:t>
      </w:r>
      <w:proofErr w:type="spellEnd"/>
      <w:proofErr w:type="gramEnd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 </w:t>
      </w:r>
      <w:proofErr w:type="spell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캡쳐해서</w:t>
      </w:r>
      <w:proofErr w:type="spellEnd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 올려줘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]</w:t>
      </w:r>
    </w:p>
    <w:p w14:paraId="123EB80E" w14:textId="147C7958" w:rsidR="003C766E" w:rsidRDefault="007155ED" w:rsidP="007155ED">
      <w:pPr>
        <w:ind w:left="192"/>
        <w:rPr>
          <w:rFonts w:ascii="아리따-부리(TTF)-Medium" w:eastAsia="아리따-부리(TTF)-Medium" w:hAnsi="아리따-부리(TTF)-Medium" w:cs="조선일보명조"/>
          <w:lang w:eastAsia="ko-KR"/>
        </w:rPr>
      </w:pP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또한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>tax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는 중고차 가격 측정에 많은 관련이 없다고 판단하여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>tax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는 d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>rop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함수를 통해 제거하였다.</w:t>
      </w:r>
    </w:p>
    <w:p w14:paraId="0647EB7B" w14:textId="2078D3BA" w:rsidR="007155ED" w:rsidRDefault="007155ED" w:rsidP="007155ED">
      <w:pPr>
        <w:ind w:left="192"/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[</w:t>
      </w: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d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rop</w:t>
      </w: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하는 </w:t>
      </w:r>
      <w:proofErr w:type="spellStart"/>
      <w:proofErr w:type="gram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부분좀</w:t>
      </w:r>
      <w:proofErr w:type="spellEnd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!</w:t>
      </w:r>
      <w:proofErr w:type="gramEnd"/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 xml:space="preserve"> </w:t>
      </w:r>
      <w:proofErr w:type="gram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올려줘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]</w:t>
      </w:r>
      <w:proofErr w:type="gramEnd"/>
    </w:p>
    <w:p w14:paraId="565F5791" w14:textId="22AF3D14" w:rsidR="00B70A26" w:rsidRDefault="00B70A26" w:rsidP="007155ED">
      <w:pPr>
        <w:ind w:left="192"/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</w:p>
    <w:p w14:paraId="37C6F538" w14:textId="2B947FCF" w:rsidR="00B70A26" w:rsidRPr="00B70A26" w:rsidRDefault="00B70A26" w:rsidP="007155ED">
      <w:pPr>
        <w:ind w:left="192"/>
        <w:rPr>
          <w:rFonts w:hint="eastAsia"/>
          <w:lang w:eastAsia="ko-KR"/>
        </w:rPr>
      </w:pPr>
      <w:r w:rsidRPr="00B70A26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이와 같은 데이터 전처리를 </w:t>
      </w:r>
      <w:proofErr w:type="gramStart"/>
      <w:r w:rsidRPr="00B70A26">
        <w:rPr>
          <w:rFonts w:ascii="아리따-부리(TTF)-Medium" w:eastAsia="아리따-부리(TTF)-Medium" w:hAnsi="아리따-부리(TTF)-Medium" w:cs="조선일보명조" w:hint="eastAsia"/>
          <w:lang w:eastAsia="ko-KR"/>
        </w:rPr>
        <w:t>수행 한</w:t>
      </w:r>
      <w:proofErr w:type="gramEnd"/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 </w:t>
      </w:r>
      <w:r w:rsidRPr="00B70A26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후 </w:t>
      </w:r>
      <w:r w:rsidRPr="00B70A26">
        <w:rPr>
          <w:rFonts w:ascii="아리따-부리(TTF)-Medium" w:eastAsia="아리따-부리(TTF)-Medium" w:hAnsi="아리따-부리(TTF)-Medium" w:cs="조선일보명조"/>
          <w:lang w:eastAsia="ko-KR"/>
        </w:rPr>
        <w:t xml:space="preserve">ANN </w:t>
      </w:r>
      <w:r w:rsidRPr="00B70A26">
        <w:rPr>
          <w:rFonts w:ascii="아리따-부리(TTF)-Medium" w:eastAsia="아리따-부리(TTF)-Medium" w:hAnsi="아리따-부리(TTF)-Medium" w:cs="조선일보명조" w:hint="eastAsia"/>
          <w:lang w:eastAsia="ko-KR"/>
        </w:rPr>
        <w:t>모델을 사용하여 예측을 수행한다.</w:t>
      </w:r>
    </w:p>
    <w:p w14:paraId="0D539DCB" w14:textId="77777777" w:rsidR="003C766E" w:rsidRPr="00096715" w:rsidRDefault="003C766E" w:rsidP="00096715">
      <w:pPr>
        <w:rPr>
          <w:lang w:eastAsia="ko-KR"/>
        </w:rPr>
      </w:pPr>
    </w:p>
    <w:p w14:paraId="598D52A8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1DA8D538" w14:textId="77777777"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실험</w:t>
      </w:r>
    </w:p>
    <w:p w14:paraId="6EEA2C9F" w14:textId="6418A4D8" w:rsidR="00102BC5" w:rsidRDefault="007155ED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>
        <w:rPr>
          <w:rFonts w:ascii="아리따-부리(TTF)-Medium" w:eastAsia="아리따-부리(TTF)-Medium" w:hAnsi="아리따-부리(TTF)-Medium" w:cs="조선일보명조"/>
          <w:lang w:eastAsia="ko-KR"/>
        </w:rPr>
        <w:t>Hidden node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의 개수와 </w:t>
      </w:r>
      <w:r w:rsidR="00B70A26">
        <w:rPr>
          <w:rFonts w:ascii="아리따-부리(TTF)-Medium" w:eastAsia="아리따-부리(TTF)-Medium" w:hAnsi="아리따-부리(TTF)-Medium" w:cs="조선일보명조"/>
          <w:lang w:eastAsia="ko-KR"/>
        </w:rPr>
        <w:t>learning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 rate</w:t>
      </w:r>
      <w:r w:rsidR="00B70A26">
        <w:rPr>
          <w:rFonts w:ascii="아리따-부리(TTF)-Medium" w:eastAsia="아리따-부리(TTF)-Medium" w:hAnsi="아리따-부리(TTF)-Medium" w:cs="조선일보명조"/>
          <w:lang w:eastAsia="ko-KR"/>
        </w:rPr>
        <w:t>, epoch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를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조절하면서 최선의 결과를 찾아보았다.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</w:p>
    <w:p w14:paraId="3AB98845" w14:textId="3F0A72B7" w:rsidR="007155ED" w:rsidRDefault="007155ED" w:rsidP="00102BC5">
      <w:pPr>
        <w:pStyle w:val="Text"/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  <w:proofErr w:type="gram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[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 xml:space="preserve"> </w:t>
      </w: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여기</w:t>
      </w:r>
      <w:proofErr w:type="gramEnd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 아래부터 각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node</w:t>
      </w: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와 러닝 </w:t>
      </w:r>
      <w:proofErr w:type="spell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레이트</w:t>
      </w:r>
      <w:proofErr w:type="spellEnd"/>
      <w:r w:rsidR="00B70A26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,</w:t>
      </w:r>
      <w:r w:rsidR="00B70A26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 xml:space="preserve"> epoch</w:t>
      </w: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에 따른 정확도 </w:t>
      </w:r>
      <w:proofErr w:type="spell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맨아래부분을</w:t>
      </w:r>
      <w:proofErr w:type="spellEnd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 출력해서 </w:t>
      </w:r>
      <w:proofErr w:type="spell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캡쳐좀</w:t>
      </w:r>
      <w:proofErr w:type="spellEnd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 </w:t>
      </w:r>
      <w:proofErr w:type="spellStart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부탁할게</w:t>
      </w:r>
      <w:proofErr w:type="spellEnd"/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]</w:t>
      </w:r>
    </w:p>
    <w:p w14:paraId="0EDFBA70" w14:textId="38001A01" w:rsidR="00B70A26" w:rsidRDefault="00B70A26" w:rsidP="00102BC5">
      <w:pPr>
        <w:pStyle w:val="Text"/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</w:p>
    <w:p w14:paraId="76F25E7E" w14:textId="77777777" w:rsidR="00B70A26" w:rsidRPr="007155ED" w:rsidRDefault="00B70A26" w:rsidP="00102BC5">
      <w:pPr>
        <w:pStyle w:val="Text"/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</w:pPr>
    </w:p>
    <w:p w14:paraId="13A715CE" w14:textId="3829D8AE" w:rsidR="007155ED" w:rsidRPr="007155ED" w:rsidRDefault="007155ED" w:rsidP="007155ED">
      <w:pPr>
        <w:pStyle w:val="Text"/>
        <w:numPr>
          <w:ilvl w:val="0"/>
          <w:numId w:val="10"/>
        </w:numPr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실험 </w:t>
      </w:r>
      <w:proofErr w:type="gramStart"/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1</w:t>
      </w:r>
      <w:r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( hidden</w:t>
      </w:r>
      <w:proofErr w:type="gramEnd"/>
      <w:r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node = , </w:t>
      </w:r>
      <w:r w:rsid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learning</w:t>
      </w:r>
      <w:r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rate =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, epoch=</w:t>
      </w:r>
      <w:r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)</w:t>
      </w:r>
    </w:p>
    <w:p w14:paraId="0443ECCD" w14:textId="78C6FFA4" w:rsidR="007155ED" w:rsidRPr="007155ED" w:rsidRDefault="007155ED" w:rsidP="007155ED">
      <w:pPr>
        <w:pStyle w:val="Text"/>
        <w:ind w:left="564" w:firstLine="0"/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</w:p>
    <w:p w14:paraId="14AC30D7" w14:textId="397F1845" w:rsidR="007155ED" w:rsidRPr="007155ED" w:rsidRDefault="007155ED" w:rsidP="007155ED">
      <w:pPr>
        <w:pStyle w:val="Text"/>
        <w:ind w:left="564" w:firstLine="0"/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</w:pP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위의 방법에서는 정확도가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%</w:t>
      </w: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나왔다.</w:t>
      </w:r>
    </w:p>
    <w:p w14:paraId="7D4372F3" w14:textId="6BD46E05" w:rsidR="00B70A26" w:rsidRPr="00B70A26" w:rsidRDefault="007155ED" w:rsidP="00B70A26">
      <w:pPr>
        <w:pStyle w:val="Text"/>
        <w:numPr>
          <w:ilvl w:val="0"/>
          <w:numId w:val="10"/>
        </w:numPr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</w:pP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실험 </w:t>
      </w:r>
      <w:proofErr w:type="gramStart"/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2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( hidden</w:t>
      </w:r>
      <w:proofErr w:type="gramEnd"/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node = , </w:t>
      </w:r>
      <w:r w:rsid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learning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rate = , 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epoch=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)</w:t>
      </w:r>
    </w:p>
    <w:p w14:paraId="1F9DDE13" w14:textId="77777777" w:rsidR="00B70A26" w:rsidRPr="007155ED" w:rsidRDefault="00B70A26" w:rsidP="00B70A26">
      <w:pPr>
        <w:pStyle w:val="Text"/>
        <w:ind w:left="564" w:firstLine="0"/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</w:p>
    <w:p w14:paraId="065D33E1" w14:textId="77777777" w:rsidR="00B70A26" w:rsidRPr="007155ED" w:rsidRDefault="00B70A26" w:rsidP="00B70A26">
      <w:pPr>
        <w:pStyle w:val="Text"/>
        <w:ind w:left="564" w:firstLine="0"/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</w:pP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위의 방법에서는 정확도가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%</w:t>
      </w: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나왔다.</w:t>
      </w:r>
    </w:p>
    <w:p w14:paraId="6D77B3F7" w14:textId="409C0253" w:rsidR="007155ED" w:rsidRPr="007155ED" w:rsidRDefault="007155ED" w:rsidP="00B70A26">
      <w:pPr>
        <w:pStyle w:val="Text"/>
        <w:ind w:left="564" w:firstLine="0"/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</w:pPr>
    </w:p>
    <w:p w14:paraId="1944438D" w14:textId="0A2AF3F7" w:rsidR="00B70A26" w:rsidRPr="007155ED" w:rsidRDefault="007155ED" w:rsidP="00B70A26">
      <w:pPr>
        <w:pStyle w:val="Text"/>
        <w:numPr>
          <w:ilvl w:val="0"/>
          <w:numId w:val="10"/>
        </w:numPr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실험 </w:t>
      </w:r>
      <w:proofErr w:type="gramStart"/>
      <w:r w:rsidR="00B70A26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3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( hidden</w:t>
      </w:r>
      <w:proofErr w:type="gramEnd"/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node = , </w:t>
      </w:r>
      <w:r w:rsid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learning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rate = , 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epoch=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)</w:t>
      </w:r>
    </w:p>
    <w:p w14:paraId="6AE04A44" w14:textId="77777777" w:rsidR="00B70A26" w:rsidRPr="007155ED" w:rsidRDefault="00B70A26" w:rsidP="00B70A26">
      <w:pPr>
        <w:pStyle w:val="Text"/>
        <w:ind w:left="564" w:firstLine="0"/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</w:p>
    <w:p w14:paraId="398E0EEF" w14:textId="77777777" w:rsidR="00B70A26" w:rsidRPr="007155ED" w:rsidRDefault="00B70A26" w:rsidP="00B70A26">
      <w:pPr>
        <w:pStyle w:val="Text"/>
        <w:ind w:left="564" w:firstLine="0"/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</w:pP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위의 방법에서는 정확도가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%</w:t>
      </w: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나왔다.</w:t>
      </w:r>
    </w:p>
    <w:p w14:paraId="2A2D887D" w14:textId="19DFC6F6" w:rsidR="007155ED" w:rsidRPr="007155ED" w:rsidRDefault="007155ED" w:rsidP="00B70A26">
      <w:pPr>
        <w:pStyle w:val="Text"/>
        <w:ind w:left="564" w:firstLine="0"/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</w:p>
    <w:p w14:paraId="3CE7EFE2" w14:textId="5A6874B1" w:rsidR="00B70A26" w:rsidRPr="00B70A26" w:rsidRDefault="007155ED" w:rsidP="00B70A26">
      <w:pPr>
        <w:pStyle w:val="Text"/>
        <w:numPr>
          <w:ilvl w:val="0"/>
          <w:numId w:val="10"/>
        </w:numPr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</w:pP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실험 </w:t>
      </w:r>
      <w:proofErr w:type="gramStart"/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4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( hidden</w:t>
      </w:r>
      <w:proofErr w:type="gramEnd"/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node = , </w:t>
      </w:r>
      <w:r w:rsid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learning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rate = , 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epoch=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)</w:t>
      </w:r>
    </w:p>
    <w:p w14:paraId="28EA828D" w14:textId="77777777" w:rsidR="00B70A26" w:rsidRPr="007155ED" w:rsidRDefault="00B70A26" w:rsidP="00B70A26">
      <w:pPr>
        <w:pStyle w:val="Text"/>
        <w:ind w:left="564" w:firstLine="0"/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</w:p>
    <w:p w14:paraId="479F1FB5" w14:textId="77777777" w:rsidR="00B70A26" w:rsidRPr="007155ED" w:rsidRDefault="00B70A26" w:rsidP="00B70A26">
      <w:pPr>
        <w:pStyle w:val="Text"/>
        <w:ind w:left="564" w:firstLine="0"/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</w:pP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위의 방법에서는 정확도가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%</w:t>
      </w: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나왔다.</w:t>
      </w:r>
    </w:p>
    <w:p w14:paraId="6609BD2C" w14:textId="3E903D58" w:rsidR="007155ED" w:rsidRPr="007155ED" w:rsidRDefault="007155ED" w:rsidP="00B70A26">
      <w:pPr>
        <w:pStyle w:val="Text"/>
        <w:ind w:left="564" w:firstLine="0"/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</w:p>
    <w:p w14:paraId="4BD08071" w14:textId="7AAB182E" w:rsidR="00B70A26" w:rsidRPr="007155ED" w:rsidRDefault="007155ED" w:rsidP="00B70A26">
      <w:pPr>
        <w:pStyle w:val="Text"/>
        <w:numPr>
          <w:ilvl w:val="0"/>
          <w:numId w:val="10"/>
        </w:numPr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실험 </w:t>
      </w:r>
      <w:proofErr w:type="gramStart"/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5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( hidden</w:t>
      </w:r>
      <w:proofErr w:type="gramEnd"/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node = , </w:t>
      </w:r>
      <w:r w:rsid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learning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rate = , 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>epoch=</w:t>
      </w:r>
      <w:r w:rsidR="00B70A26" w:rsidRPr="00B70A26">
        <w:rPr>
          <w:rFonts w:ascii="아리따-부리(TTF)-Medium" w:eastAsia="아리따-부리(TTF)-Medium" w:hAnsi="아리따-부리(TTF)-Medium" w:cs="조선일보명조"/>
          <w:color w:val="FF0000"/>
          <w:sz w:val="12"/>
          <w:szCs w:val="12"/>
          <w:lang w:eastAsia="ko-KR"/>
        </w:rPr>
        <w:t xml:space="preserve"> )</w:t>
      </w:r>
    </w:p>
    <w:p w14:paraId="18DC4213" w14:textId="77777777" w:rsidR="00B70A26" w:rsidRPr="007155ED" w:rsidRDefault="00B70A26" w:rsidP="00B70A26">
      <w:pPr>
        <w:pStyle w:val="Text"/>
        <w:ind w:left="564" w:firstLine="0"/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</w:pPr>
    </w:p>
    <w:p w14:paraId="54DF9045" w14:textId="77777777" w:rsidR="00B70A26" w:rsidRPr="007155ED" w:rsidRDefault="00B70A26" w:rsidP="00B70A26">
      <w:pPr>
        <w:pStyle w:val="Text"/>
        <w:ind w:left="564" w:firstLine="0"/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</w:pP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 xml:space="preserve">위의 방법에서는 정확도가 </w:t>
      </w:r>
      <w:r w:rsidRPr="007155ED">
        <w:rPr>
          <w:rFonts w:ascii="아리따-부리(TTF)-Medium" w:eastAsia="아리따-부리(TTF)-Medium" w:hAnsi="아리따-부리(TTF)-Medium" w:cs="조선일보명조"/>
          <w:color w:val="FF0000"/>
          <w:lang w:eastAsia="ko-KR"/>
        </w:rPr>
        <w:t>%</w:t>
      </w:r>
      <w:r w:rsidRPr="007155ED">
        <w:rPr>
          <w:rFonts w:ascii="아리따-부리(TTF)-Medium" w:eastAsia="아리따-부리(TTF)-Medium" w:hAnsi="아리따-부리(TTF)-Medium" w:cs="조선일보명조" w:hint="eastAsia"/>
          <w:color w:val="FF0000"/>
          <w:lang w:eastAsia="ko-KR"/>
        </w:rPr>
        <w:t>나왔다.</w:t>
      </w:r>
    </w:p>
    <w:p w14:paraId="252A4064" w14:textId="1FAE77D7" w:rsidR="007155ED" w:rsidRDefault="007155ED" w:rsidP="00B70A26">
      <w:pPr>
        <w:pStyle w:val="Text"/>
        <w:ind w:left="564" w:firstLine="0"/>
        <w:rPr>
          <w:rFonts w:ascii="아리따-부리(TTF)-Medium" w:eastAsia="아리따-부리(TTF)-Medium" w:hAnsi="아리따-부리(TTF)-Medium" w:cs="조선일보명조" w:hint="eastAsia"/>
          <w:lang w:eastAsia="ko-KR"/>
        </w:rPr>
      </w:pPr>
    </w:p>
    <w:p w14:paraId="03C88056" w14:textId="77777777" w:rsidR="0057253A" w:rsidRDefault="0057253A" w:rsidP="0057253A">
      <w:pPr>
        <w:pStyle w:val="Text"/>
        <w:ind w:firstLine="0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5E377AD8" w14:textId="77777777" w:rsidR="0057253A" w:rsidRPr="00EA5FE6" w:rsidRDefault="0057253A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28BEB3CB" w14:textId="77777777"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결론</w:t>
      </w:r>
    </w:p>
    <w:p w14:paraId="38303E9E" w14:textId="6E3E4F87" w:rsidR="003C766E" w:rsidRDefault="00B70A26" w:rsidP="00E8659D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proofErr w:type="spellStart"/>
      <w:r>
        <w:rPr>
          <w:rFonts w:ascii="아리따-부리(TTF)-Medium" w:eastAsia="아리따-부리(TTF)-Medium" w:hAnsi="아리따-부리(TTF)-Medium" w:cs="조선일보명조"/>
          <w:lang w:eastAsia="ko-KR"/>
        </w:rPr>
        <w:t>Learning</w:t>
      </w:r>
      <w:r w:rsidR="007155ED">
        <w:rPr>
          <w:rFonts w:ascii="아리따-부리(TTF)-Medium" w:eastAsia="아리따-부리(TTF)-Medium" w:hAnsi="아리따-부리(TTF)-Medium" w:cs="조선일보명조"/>
          <w:lang w:eastAsia="ko-KR"/>
        </w:rPr>
        <w:t>_rate</w:t>
      </w:r>
      <w:proofErr w:type="spellEnd"/>
      <w:r w:rsidR="007155ED">
        <w:rPr>
          <w:rFonts w:ascii="아리따-부리(TTF)-Medium" w:eastAsia="아리따-부리(TTF)-Medium" w:hAnsi="아리따-부리(TTF)-Medium" w:cs="조선일보명조" w:hint="eastAsia"/>
          <w:lang w:eastAsia="ko-KR"/>
        </w:rPr>
        <w:t>를 너무 많이 낮게 설정하게 되면 정확도가 3</w:t>
      </w:r>
      <w:r w:rsidR="007155ED">
        <w:rPr>
          <w:rFonts w:ascii="아리따-부리(TTF)-Medium" w:eastAsia="아리따-부리(TTF)-Medium" w:hAnsi="아리따-부리(TTF)-Medium" w:cs="조선일보명조"/>
          <w:lang w:eastAsia="ko-KR"/>
        </w:rPr>
        <w:t>0%</w:t>
      </w:r>
      <w:r w:rsidR="007155ED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정도 수준으로 너무 낮게 나왔고 최대한 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높은 정확도를 보이고 싶었지만 우리가 수행해본 결과 </w:t>
      </w:r>
    </w:p>
    <w:p w14:paraId="5EDE07EB" w14:textId="0A80E2F2" w:rsidR="003C766E" w:rsidRDefault="00B70A26" w:rsidP="00E8659D">
      <w:pPr>
        <w:pStyle w:val="Text"/>
        <w:rPr>
          <w:rFonts w:ascii="아리따-부리(TTF)-Medium" w:eastAsia="아리따-부리(TTF)-Medium" w:hAnsi="아리따-부리(TTF)-Medium" w:cs="조선일보명조" w:hint="eastAsia"/>
          <w:lang w:eastAsia="ko-KR"/>
        </w:rPr>
      </w:pP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대부분의 정확도는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>50.2%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정도로 나왔다.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그리고 최고의 정확도는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>51%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정도였다.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이렇게 낮은 정확도를 보인 이유는 먼저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>price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를 천만원 단위로 나눴기 때문에 이런 정확도를 보였다고 생각했고 또한 t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 xml:space="preserve">rain 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>세트의 부족이라고 생각하였다.</w:t>
      </w:r>
    </w:p>
    <w:p w14:paraId="43525E74" w14:textId="77777777" w:rsidR="003C766E" w:rsidRDefault="003C766E" w:rsidP="00E8659D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0B50D563" w14:textId="77777777" w:rsidR="0057253A" w:rsidRPr="00EA5FE6" w:rsidRDefault="0057253A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4725E113" w14:textId="77777777" w:rsidR="00102BC5" w:rsidRPr="00EA5FE6" w:rsidRDefault="00102BC5" w:rsidP="00102BC5">
      <w:pPr>
        <w:pStyle w:val="1"/>
        <w:numPr>
          <w:ilvl w:val="0"/>
          <w:numId w:val="0"/>
        </w:numPr>
        <w:spacing w:before="0" w:after="0"/>
        <w:rPr>
          <w:rFonts w:ascii="아리따-부리(TTF)-Medium" w:eastAsia="아리따-부리(TTF)-Medium" w:hAnsi="아리따-부리(TTF)-Medium" w:cs="조선일보명조"/>
          <w:b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참고문헌</w:t>
      </w:r>
    </w:p>
    <w:p w14:paraId="4410965B" w14:textId="6BCC0849" w:rsidR="00102BC5" w:rsidRDefault="0061259A" w:rsidP="00102BC5">
      <w:pPr>
        <w:pStyle w:val="References"/>
        <w:numPr>
          <w:ilvl w:val="0"/>
          <w:numId w:val="3"/>
        </w:numPr>
        <w:rPr>
          <w:rFonts w:eastAsiaTheme="minorEastAsia"/>
        </w:rPr>
      </w:pPr>
      <w:hyperlink r:id="rId10" w:tgtFrame="_blank" w:history="1">
        <w:r w:rsidR="00096715" w:rsidRPr="00096715">
          <w:rPr>
            <w:rFonts w:ascii="Helvetica" w:hAnsi="Helvetica"/>
            <w:color w:val="296EAA"/>
            <w:sz w:val="21"/>
            <w:szCs w:val="21"/>
            <w:u w:val="single"/>
            <w:shd w:val="clear" w:color="auto" w:fill="FFFFFF"/>
          </w:rPr>
          <w:t>https://www.kaggle.com/aryyawijaya/audi-used-cars-price-prediction</w:t>
        </w:r>
      </w:hyperlink>
      <w:r w:rsidR="00102BC5" w:rsidRPr="00452AD2">
        <w:rPr>
          <w:rFonts w:eastAsiaTheme="minorEastAsia"/>
        </w:rPr>
        <w:t xml:space="preserve"> </w:t>
      </w:r>
    </w:p>
    <w:p w14:paraId="4B64E76A" w14:textId="77777777" w:rsidR="00102BC5" w:rsidRDefault="00102BC5">
      <w:pPr>
        <w:suppressAutoHyphens w:val="0"/>
        <w:autoSpaceDE/>
        <w:rPr>
          <w:rFonts w:eastAsiaTheme="minorEastAsia"/>
          <w:sz w:val="18"/>
          <w:szCs w:val="16"/>
        </w:rPr>
      </w:pPr>
    </w:p>
    <w:p w14:paraId="790EBCD9" w14:textId="77777777" w:rsidR="00D0450C" w:rsidRPr="00452AD2" w:rsidRDefault="00D0450C" w:rsidP="00FD4357">
      <w:pPr>
        <w:suppressAutoHyphens w:val="0"/>
        <w:autoSpaceDE/>
        <w:rPr>
          <w:rFonts w:eastAsiaTheme="minorEastAsia"/>
          <w:lang w:eastAsia="ko-KR"/>
        </w:rPr>
      </w:pPr>
    </w:p>
    <w:sectPr w:rsidR="00D0450C" w:rsidRPr="00452AD2" w:rsidSect="005E13AD">
      <w:headerReference w:type="default" r:id="rId11"/>
      <w:footerReference w:type="default" r:id="rId12"/>
      <w:type w:val="continuous"/>
      <w:pgSz w:w="12240" w:h="15840"/>
      <w:pgMar w:top="1440" w:right="1080" w:bottom="1440" w:left="1080" w:header="432" w:footer="1080" w:gutter="0"/>
      <w:pgNumType w:start="225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BA22F" w14:textId="77777777" w:rsidR="0061259A" w:rsidRDefault="0061259A">
      <w:r>
        <w:separator/>
      </w:r>
    </w:p>
  </w:endnote>
  <w:endnote w:type="continuationSeparator" w:id="0">
    <w:p w14:paraId="460C5270" w14:textId="77777777" w:rsidR="0061259A" w:rsidRDefault="0061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아리따-부리(TTF)-Medium">
    <w:altName w:val="바탕"/>
    <w:charset w:val="81"/>
    <w:family w:val="roman"/>
    <w:pitch w:val="variable"/>
    <w:sig w:usb0="00000003" w:usb1="09D60C10" w:usb2="00000010" w:usb3="00000000" w:csb0="00080001" w:csb1="00000000"/>
  </w:font>
  <w:font w:name="조선일보명조">
    <w:charset w:val="81"/>
    <w:family w:val="roman"/>
    <w:pitch w:val="variable"/>
    <w:sig w:usb0="F1002BFF" w:usb1="29DFFFFF" w:usb2="00000037" w:usb3="00000000" w:csb0="003F00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753F4" w14:textId="77777777" w:rsidR="00102BC5" w:rsidRDefault="00102BC5">
    <w:pPr>
      <w:pStyle w:val="ac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713D9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4435F" w14:textId="77777777" w:rsidR="00102BC5" w:rsidRDefault="00102BC5">
    <w:pPr>
      <w:pStyle w:val="ac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64737">
      <w:rPr>
        <w:rStyle w:val="a5"/>
        <w:noProof/>
      </w:rPr>
      <w:t>226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8530" w14:textId="77777777" w:rsidR="0061259A" w:rsidRDefault="0061259A">
      <w:r>
        <w:separator/>
      </w:r>
    </w:p>
  </w:footnote>
  <w:footnote w:type="continuationSeparator" w:id="0">
    <w:p w14:paraId="149A0AE9" w14:textId="77777777" w:rsidR="0061259A" w:rsidRDefault="00612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84E7" w14:textId="77777777" w:rsidR="00A523EC" w:rsidRDefault="00A523EC">
    <w:pPr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CD71" w14:textId="77777777" w:rsidR="00102BC5" w:rsidRDefault="00102BC5">
    <w:pPr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0967" w14:textId="77777777" w:rsidR="00102BC5" w:rsidRDefault="00102BC5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96015C"/>
    <w:multiLevelType w:val="hybridMultilevel"/>
    <w:tmpl w:val="FDCADAD8"/>
    <w:lvl w:ilvl="0" w:tplc="A9FE1D78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 w15:restartNumberingAfterBreak="0">
    <w:nsid w:val="37B670EB"/>
    <w:multiLevelType w:val="hybridMultilevel"/>
    <w:tmpl w:val="A0961A30"/>
    <w:lvl w:ilvl="0" w:tplc="1AA475D4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0NbOwNLQwMzE1NTRV0lEKTi0uzszPAykwNKwFAJY8ZOMtAAAA"/>
  </w:docVars>
  <w:rsids>
    <w:rsidRoot w:val="00B778DA"/>
    <w:rsid w:val="00021430"/>
    <w:rsid w:val="00086F64"/>
    <w:rsid w:val="00096715"/>
    <w:rsid w:val="000A4F86"/>
    <w:rsid w:val="000A50A6"/>
    <w:rsid w:val="000F43DD"/>
    <w:rsid w:val="00102BC5"/>
    <w:rsid w:val="00103760"/>
    <w:rsid w:val="001041F2"/>
    <w:rsid w:val="0010729F"/>
    <w:rsid w:val="001176FA"/>
    <w:rsid w:val="00127579"/>
    <w:rsid w:val="00151D59"/>
    <w:rsid w:val="00154A34"/>
    <w:rsid w:val="0017710A"/>
    <w:rsid w:val="00185EF2"/>
    <w:rsid w:val="001C1CAF"/>
    <w:rsid w:val="001C2754"/>
    <w:rsid w:val="001C3673"/>
    <w:rsid w:val="001F1D53"/>
    <w:rsid w:val="00212835"/>
    <w:rsid w:val="0021392A"/>
    <w:rsid w:val="002148C7"/>
    <w:rsid w:val="0027766A"/>
    <w:rsid w:val="002A5EDD"/>
    <w:rsid w:val="002C2DC0"/>
    <w:rsid w:val="002C5F74"/>
    <w:rsid w:val="003404CC"/>
    <w:rsid w:val="00347923"/>
    <w:rsid w:val="00380BB1"/>
    <w:rsid w:val="003B2405"/>
    <w:rsid w:val="003C766E"/>
    <w:rsid w:val="003D79A9"/>
    <w:rsid w:val="00436116"/>
    <w:rsid w:val="00452AD2"/>
    <w:rsid w:val="00485BF0"/>
    <w:rsid w:val="004B79D3"/>
    <w:rsid w:val="00503D9B"/>
    <w:rsid w:val="00514F64"/>
    <w:rsid w:val="00523F07"/>
    <w:rsid w:val="00543AE4"/>
    <w:rsid w:val="005621B0"/>
    <w:rsid w:val="0057253A"/>
    <w:rsid w:val="005A06C0"/>
    <w:rsid w:val="005C56B9"/>
    <w:rsid w:val="005E13AD"/>
    <w:rsid w:val="005E7609"/>
    <w:rsid w:val="005F4233"/>
    <w:rsid w:val="00600222"/>
    <w:rsid w:val="0061259A"/>
    <w:rsid w:val="00617BA4"/>
    <w:rsid w:val="00632F29"/>
    <w:rsid w:val="006713D9"/>
    <w:rsid w:val="0068316F"/>
    <w:rsid w:val="006F3F2C"/>
    <w:rsid w:val="007155ED"/>
    <w:rsid w:val="00737218"/>
    <w:rsid w:val="00757101"/>
    <w:rsid w:val="00793B10"/>
    <w:rsid w:val="007A3694"/>
    <w:rsid w:val="007A7CED"/>
    <w:rsid w:val="007B1C2E"/>
    <w:rsid w:val="007C6993"/>
    <w:rsid w:val="007E311A"/>
    <w:rsid w:val="00893111"/>
    <w:rsid w:val="008A155A"/>
    <w:rsid w:val="008E06D7"/>
    <w:rsid w:val="00910022"/>
    <w:rsid w:val="009277B8"/>
    <w:rsid w:val="00935FEC"/>
    <w:rsid w:val="009424D1"/>
    <w:rsid w:val="0095010B"/>
    <w:rsid w:val="00963B64"/>
    <w:rsid w:val="00973C2C"/>
    <w:rsid w:val="009A19E4"/>
    <w:rsid w:val="00A03F1F"/>
    <w:rsid w:val="00A1055A"/>
    <w:rsid w:val="00A1527F"/>
    <w:rsid w:val="00A523EC"/>
    <w:rsid w:val="00A53365"/>
    <w:rsid w:val="00A55F92"/>
    <w:rsid w:val="00A57E9B"/>
    <w:rsid w:val="00A7503F"/>
    <w:rsid w:val="00A86D06"/>
    <w:rsid w:val="00A93EAD"/>
    <w:rsid w:val="00A97684"/>
    <w:rsid w:val="00AA7128"/>
    <w:rsid w:val="00AB3BCD"/>
    <w:rsid w:val="00AC408B"/>
    <w:rsid w:val="00B12C3F"/>
    <w:rsid w:val="00B158A7"/>
    <w:rsid w:val="00B53095"/>
    <w:rsid w:val="00B70A26"/>
    <w:rsid w:val="00B74688"/>
    <w:rsid w:val="00B778DA"/>
    <w:rsid w:val="00BF2FB0"/>
    <w:rsid w:val="00C06F31"/>
    <w:rsid w:val="00C3645D"/>
    <w:rsid w:val="00C70571"/>
    <w:rsid w:val="00C8607C"/>
    <w:rsid w:val="00CC0BD4"/>
    <w:rsid w:val="00CE4103"/>
    <w:rsid w:val="00CF6044"/>
    <w:rsid w:val="00D0450C"/>
    <w:rsid w:val="00DA0133"/>
    <w:rsid w:val="00DA2048"/>
    <w:rsid w:val="00DD5CFB"/>
    <w:rsid w:val="00E13CA0"/>
    <w:rsid w:val="00E279D1"/>
    <w:rsid w:val="00E45467"/>
    <w:rsid w:val="00E80C21"/>
    <w:rsid w:val="00E830A5"/>
    <w:rsid w:val="00E8659D"/>
    <w:rsid w:val="00EA0F99"/>
    <w:rsid w:val="00EA19EA"/>
    <w:rsid w:val="00EA5FE6"/>
    <w:rsid w:val="00ED0FF8"/>
    <w:rsid w:val="00F011ED"/>
    <w:rsid w:val="00F21B81"/>
    <w:rsid w:val="00F24A4C"/>
    <w:rsid w:val="00F356C2"/>
    <w:rsid w:val="00F44EBB"/>
    <w:rsid w:val="00F64737"/>
    <w:rsid w:val="00F72C51"/>
    <w:rsid w:val="00F8653C"/>
    <w:rsid w:val="00FB028D"/>
    <w:rsid w:val="00FB7F8E"/>
    <w:rsid w:val="00FD4021"/>
    <w:rsid w:val="00FD4357"/>
    <w:rsid w:val="00F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F19BB9"/>
  <w14:defaultImageDpi w14:val="330"/>
  <w15:chartTrackingRefBased/>
  <w15:docId w15:val="{A6C360D9-558B-4D74-9B90-94DEFD19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  <w:uiPriority w:val="99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">
    <w:name w:val="Normal (Web)"/>
    <w:basedOn w:val="a"/>
    <w:uiPriority w:val="99"/>
    <w:semiHidden/>
    <w:unhideWhenUsed/>
    <w:rsid w:val="0095010B"/>
    <w:pPr>
      <w:suppressAutoHyphens w:val="0"/>
      <w:autoSpaceDE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table" w:styleId="af0">
    <w:name w:val="Table Grid"/>
    <w:basedOn w:val="a1"/>
    <w:uiPriority w:val="59"/>
    <w:rsid w:val="00096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aryyawijaya/audi-used-cars-price-predictio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2771</CharactersWithSpaces>
  <SharedDoc>false</SharedDoc>
  <HLinks>
    <vt:vector size="24" baseType="variant">
      <vt:variant>
        <vt:i4>4456537</vt:i4>
      </vt:variant>
      <vt:variant>
        <vt:i4>9</vt:i4>
      </vt:variant>
      <vt:variant>
        <vt:i4>0</vt:i4>
      </vt:variant>
      <vt:variant>
        <vt:i4>5</vt:i4>
      </vt:variant>
      <vt:variant>
        <vt:lpwstr>https://github.com/GunhoChoi/PyTorch-FastCampus/</vt:lpwstr>
      </vt:variant>
      <vt:variant>
        <vt:lpwstr/>
      </vt:variant>
      <vt:variant>
        <vt:i4>2752574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https://www.kaggle.com/c/planet-understanding-the-amazon-from-space</vt:lpwstr>
      </vt:variant>
      <vt:variant>
        <vt:lpwstr/>
      </vt:variant>
      <vt:variant>
        <vt:i4>4784129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https://github.com/GunhoChoi/DiscoGAN-TF</vt:lpwstr>
      </vt:variant>
      <vt:variant>
        <vt:lpwstr/>
      </vt:variant>
      <vt:variant>
        <vt:i4>7864443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https://github.com/soumith/ganhacks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IEEE Transactions on Magnetics</dc:subject>
  <dc:creator>-</dc:creator>
  <cp:keywords/>
  <dc:description/>
  <cp:lastModifiedBy>엄 기산</cp:lastModifiedBy>
  <cp:revision>61</cp:revision>
  <cp:lastPrinted>2005-10-27T00:47:00Z</cp:lastPrinted>
  <dcterms:created xsi:type="dcterms:W3CDTF">2020-05-06T03:03:00Z</dcterms:created>
  <dcterms:modified xsi:type="dcterms:W3CDTF">2021-06-14T14:41:00Z</dcterms:modified>
</cp:coreProperties>
</file>